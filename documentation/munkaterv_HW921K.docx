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46C4D4" w14:textId="77777777" w:rsidR="00FD313A" w:rsidRDefault="00BF1B82">
      <w:pPr>
        <w:pStyle w:val="Fedlapcim"/>
      </w:pPr>
      <w:r>
        <w:rPr>
          <w:noProof/>
          <w:lang w:eastAsia="hu-HU" w:bidi="ar-SA"/>
        </w:rPr>
        <w:drawing>
          <wp:anchor distT="0" distB="0" distL="0" distR="0" simplePos="0" relativeHeight="251657728" behindDoc="0" locked="0" layoutInCell="1" allowOverlap="1" wp14:anchorId="5D582AB6" wp14:editId="1A6B7969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9B93C" w14:textId="33DEF3EF" w:rsidR="00FD313A" w:rsidRDefault="00FD313A">
      <w:pPr>
        <w:pStyle w:val="Fedlapcim"/>
      </w:pPr>
      <w:r>
        <w:t xml:space="preserve">Önálló laboratórium </w:t>
      </w:r>
      <w:r w:rsidR="00795C66">
        <w:t>munkaterv</w:t>
      </w:r>
    </w:p>
    <w:p w14:paraId="7B43D975" w14:textId="4538A022" w:rsidR="00FD313A" w:rsidRDefault="00FD313A">
      <w:pPr>
        <w:jc w:val="center"/>
      </w:pPr>
    </w:p>
    <w:p w14:paraId="74FA5337" w14:textId="77777777" w:rsidR="00FD313A" w:rsidRDefault="00FD313A">
      <w:pPr>
        <w:jc w:val="center"/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2986"/>
        <w:gridCol w:w="3535"/>
      </w:tblGrid>
      <w:tr w:rsidR="001A47FA" w14:paraId="1102E583" w14:textId="77777777" w:rsidTr="0039232A">
        <w:trPr>
          <w:trHeight w:val="377"/>
        </w:trPr>
        <w:tc>
          <w:tcPr>
            <w:tcW w:w="2986" w:type="dxa"/>
          </w:tcPr>
          <w:p w14:paraId="42574C9B" w14:textId="4376666E" w:rsidR="001A47FA" w:rsidRDefault="003905DF" w:rsidP="0039232A">
            <w:pPr>
              <w:ind w:left="0" w:firstLine="0"/>
              <w:jc w:val="left"/>
            </w:pPr>
            <w:r>
              <w:rPr>
                <w:sz w:val="28"/>
              </w:rPr>
              <w:t>Hallgató neve</w:t>
            </w:r>
            <w:r w:rsidR="000759A5">
              <w:t>:</w:t>
            </w:r>
          </w:p>
        </w:tc>
        <w:tc>
          <w:tcPr>
            <w:tcW w:w="3535" w:type="dxa"/>
          </w:tcPr>
          <w:p w14:paraId="2A22B83E" w14:textId="36148690" w:rsidR="001A47FA" w:rsidRPr="0039232A" w:rsidRDefault="00795C66" w:rsidP="0039232A">
            <w:pPr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Vörös Vilmos</w:t>
            </w:r>
          </w:p>
        </w:tc>
      </w:tr>
      <w:tr w:rsidR="001A47FA" w14:paraId="6F204392" w14:textId="77777777" w:rsidTr="0039232A">
        <w:trPr>
          <w:trHeight w:val="395"/>
        </w:trPr>
        <w:tc>
          <w:tcPr>
            <w:tcW w:w="2986" w:type="dxa"/>
          </w:tcPr>
          <w:p w14:paraId="372B94E7" w14:textId="77777777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Neptun-kód:</w:t>
            </w:r>
          </w:p>
        </w:tc>
        <w:tc>
          <w:tcPr>
            <w:tcW w:w="3535" w:type="dxa"/>
          </w:tcPr>
          <w:p w14:paraId="1DFC323E" w14:textId="0BA25F1B" w:rsidR="001A47FA" w:rsidRDefault="00795C66" w:rsidP="0039232A">
            <w:pPr>
              <w:ind w:left="0" w:firstLine="0"/>
              <w:jc w:val="center"/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HW921K</w:t>
            </w:r>
          </w:p>
        </w:tc>
      </w:tr>
      <w:tr w:rsidR="001A47FA" w14:paraId="698CD7D2" w14:textId="77777777" w:rsidTr="0039232A">
        <w:trPr>
          <w:trHeight w:val="395"/>
        </w:trPr>
        <w:tc>
          <w:tcPr>
            <w:tcW w:w="2986" w:type="dxa"/>
          </w:tcPr>
          <w:p w14:paraId="2D6F6245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</w:tcPr>
          <w:p w14:paraId="2519CAFB" w14:textId="40B676F2" w:rsidR="001A47FA" w:rsidRPr="0039232A" w:rsidRDefault="00795C66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v.vilmos10@gmail.com</w:t>
            </w:r>
          </w:p>
        </w:tc>
      </w:tr>
      <w:tr w:rsidR="001A47FA" w14:paraId="62A72579" w14:textId="77777777" w:rsidTr="0039232A">
        <w:trPr>
          <w:trHeight w:val="395"/>
        </w:trPr>
        <w:tc>
          <w:tcPr>
            <w:tcW w:w="2986" w:type="dxa"/>
          </w:tcPr>
          <w:p w14:paraId="5B408EEB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Konzulens(ek):</w:t>
            </w:r>
          </w:p>
        </w:tc>
        <w:tc>
          <w:tcPr>
            <w:tcW w:w="3535" w:type="dxa"/>
          </w:tcPr>
          <w:p w14:paraId="56B7C255" w14:textId="0F5947ED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Dr. </w:t>
            </w:r>
            <w:r w:rsidR="00795C66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Cinkler Tibor</w:t>
            </w:r>
          </w:p>
        </w:tc>
      </w:tr>
      <w:tr w:rsidR="001A47FA" w14:paraId="41BB175C" w14:textId="77777777" w:rsidTr="0039232A">
        <w:trPr>
          <w:trHeight w:val="395"/>
        </w:trPr>
        <w:tc>
          <w:tcPr>
            <w:tcW w:w="2986" w:type="dxa"/>
          </w:tcPr>
          <w:p w14:paraId="415570B1" w14:textId="324C6BF9" w:rsidR="001A47FA" w:rsidRPr="0039232A" w:rsidRDefault="00795C66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kern w:val="0"/>
                <w:sz w:val="28"/>
                <w:lang w:bidi="ar-SA"/>
              </w:rPr>
              <w:t>Önlab tantárgy kódja:</w:t>
            </w:r>
          </w:p>
        </w:tc>
        <w:tc>
          <w:tcPr>
            <w:tcW w:w="3535" w:type="dxa"/>
          </w:tcPr>
          <w:p w14:paraId="05D1190F" w14:textId="1E373A08" w:rsidR="001A47FA" w:rsidRPr="0039232A" w:rsidRDefault="00795C66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795C66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BMEVITMAL01</w:t>
            </w:r>
          </w:p>
        </w:tc>
      </w:tr>
      <w:tr w:rsidR="00795C66" w14:paraId="747D1881" w14:textId="77777777" w:rsidTr="0039232A">
        <w:trPr>
          <w:trHeight w:val="395"/>
        </w:trPr>
        <w:tc>
          <w:tcPr>
            <w:tcW w:w="2986" w:type="dxa"/>
          </w:tcPr>
          <w:p w14:paraId="62C8FF81" w14:textId="25D994F8" w:rsidR="00795C66" w:rsidRDefault="00795C66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kern w:val="0"/>
                <w:sz w:val="28"/>
                <w:lang w:bidi="ar-SA"/>
              </w:rPr>
              <w:t>Tanév/félév:</w:t>
            </w:r>
          </w:p>
        </w:tc>
        <w:tc>
          <w:tcPr>
            <w:tcW w:w="3535" w:type="dxa"/>
          </w:tcPr>
          <w:p w14:paraId="53FEE3FC" w14:textId="2864071A" w:rsidR="00795C66" w:rsidRPr="00795C66" w:rsidRDefault="00280E7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2023/2024</w:t>
            </w:r>
            <w:r w:rsidR="007A639A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.</w:t>
            </w: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 2. félév</w:t>
            </w:r>
          </w:p>
        </w:tc>
      </w:tr>
      <w:tr w:rsidR="00795C66" w14:paraId="611943D6" w14:textId="77777777" w:rsidTr="0039232A">
        <w:trPr>
          <w:trHeight w:val="395"/>
        </w:trPr>
        <w:tc>
          <w:tcPr>
            <w:tcW w:w="2986" w:type="dxa"/>
          </w:tcPr>
          <w:p w14:paraId="7813267B" w14:textId="77777777" w:rsidR="00795C66" w:rsidRPr="000759A5" w:rsidRDefault="00795C66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</w:p>
        </w:tc>
        <w:tc>
          <w:tcPr>
            <w:tcW w:w="3535" w:type="dxa"/>
          </w:tcPr>
          <w:p w14:paraId="11B82968" w14:textId="77777777" w:rsidR="00795C66" w:rsidRDefault="00795C66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</w:p>
        </w:tc>
      </w:tr>
    </w:tbl>
    <w:p w14:paraId="4E03F46F" w14:textId="77777777" w:rsidR="00FD313A" w:rsidRDefault="00FD313A">
      <w:pPr>
        <w:jc w:val="center"/>
      </w:pPr>
    </w:p>
    <w:p w14:paraId="63B42E24" w14:textId="202DB63D" w:rsidR="00FD313A" w:rsidRDefault="00FD313A" w:rsidP="00280E74">
      <w:pPr>
        <w:pStyle w:val="Fedlapcim2"/>
        <w:jc w:val="left"/>
      </w:pPr>
      <w:r>
        <w:t>Téma címe:</w:t>
      </w:r>
      <w:r w:rsidR="00AC7809">
        <w:t xml:space="preserve"> </w:t>
      </w:r>
      <w:r>
        <w:tab/>
      </w:r>
      <w:r w:rsidR="00795C66" w:rsidRPr="006D4348">
        <w:rPr>
          <w:b w:val="0"/>
          <w:bCs w:val="0"/>
          <w:sz w:val="28"/>
          <w:szCs w:val="28"/>
        </w:rPr>
        <w:t>5G és 6G hálózatok energiatakarékos üzemeltetésének vizsgálata egészértékű lineáris programozással</w:t>
      </w:r>
    </w:p>
    <w:p w14:paraId="7F44508A" w14:textId="77777777" w:rsidR="00280E74" w:rsidRPr="00280E74" w:rsidRDefault="00280E74" w:rsidP="00280E74"/>
    <w:p w14:paraId="125AFE36" w14:textId="1E8A8A40" w:rsidR="00FD313A" w:rsidRDefault="00280E74" w:rsidP="00280E74">
      <w:pPr>
        <w:pStyle w:val="Fedlapcim2"/>
        <w:jc w:val="both"/>
      </w:pPr>
      <w:r>
        <w:t>Tervezett munkafázisok a félév során</w:t>
      </w:r>
    </w:p>
    <w:p w14:paraId="74D93F16" w14:textId="77777777" w:rsidR="006D4348" w:rsidRPr="006D4348" w:rsidRDefault="006D4348" w:rsidP="006D4348"/>
    <w:p w14:paraId="3C49803F" w14:textId="2F7FBF60" w:rsidR="00FD313A" w:rsidRDefault="00FF49A4" w:rsidP="00FF49A4">
      <w:pPr>
        <w:jc w:val="left"/>
      </w:pPr>
      <w:r w:rsidRPr="00D24A30">
        <w:rPr>
          <w:b/>
          <w:bCs/>
        </w:rPr>
        <w:t>1-3.</w:t>
      </w:r>
      <w:r w:rsidR="00D24A30">
        <w:rPr>
          <w:b/>
          <w:bCs/>
        </w:rPr>
        <w:t xml:space="preserve"> oktatási</w:t>
      </w:r>
      <w:r w:rsidRPr="00D24A30">
        <w:rPr>
          <w:b/>
          <w:bCs/>
        </w:rPr>
        <w:t xml:space="preserve"> hét:</w:t>
      </w:r>
      <w:r>
        <w:t xml:space="preserve"> Előző félévben elkezdett feladat </w:t>
      </w:r>
      <w:r w:rsidR="00D24A30">
        <w:t>környezetének, eredményének</w:t>
      </w:r>
      <w:r>
        <w:t xml:space="preserve"> felelevenítése. Kísérletek a felhasználók mozgásának előrejelzésére lineáris regresszió</w:t>
      </w:r>
      <w:r w:rsidR="000C6BB7">
        <w:t>val és</w:t>
      </w:r>
      <w:r w:rsidR="00A95226">
        <w:t xml:space="preserve"> </w:t>
      </w:r>
      <w:r>
        <w:t>gépi tanulási modellekkel</w:t>
      </w:r>
      <w:r w:rsidR="000C6BB7">
        <w:t>. Az előbbi</w:t>
      </w:r>
      <w:r>
        <w:t xml:space="preserve"> megoldás implementálása</w:t>
      </w:r>
      <w:r w:rsidR="00D24A30">
        <w:t>. Irodalomkutatás a gépi tanulás felhasználásával kapcsolatba</w:t>
      </w:r>
      <w:r w:rsidR="000C6BB7">
        <w:t>n</w:t>
      </w:r>
      <w:r w:rsidR="00D24A30">
        <w:t>.</w:t>
      </w:r>
      <w:r w:rsidR="000C6BB7">
        <w:t xml:space="preserve"> </w:t>
      </w:r>
    </w:p>
    <w:p w14:paraId="4B520BD1" w14:textId="77777777" w:rsidR="006D4348" w:rsidRDefault="006D4348" w:rsidP="00FF49A4">
      <w:pPr>
        <w:jc w:val="left"/>
      </w:pPr>
    </w:p>
    <w:p w14:paraId="57795583" w14:textId="77777777" w:rsidR="00FF49A4" w:rsidRDefault="00FF49A4" w:rsidP="00FF49A4">
      <w:pPr>
        <w:jc w:val="left"/>
      </w:pPr>
    </w:p>
    <w:p w14:paraId="657E2EF3" w14:textId="3FB08AFC" w:rsidR="00FF49A4" w:rsidRDefault="00FF49A4" w:rsidP="00FF49A4">
      <w:pPr>
        <w:jc w:val="left"/>
      </w:pPr>
      <w:r w:rsidRPr="00D24A30">
        <w:rPr>
          <w:b/>
          <w:bCs/>
        </w:rPr>
        <w:t xml:space="preserve">4-5. </w:t>
      </w:r>
      <w:r w:rsidR="00D24A30">
        <w:rPr>
          <w:b/>
          <w:bCs/>
        </w:rPr>
        <w:t xml:space="preserve">oktatási </w:t>
      </w:r>
      <w:r w:rsidRPr="00D24A30">
        <w:rPr>
          <w:b/>
          <w:bCs/>
        </w:rPr>
        <w:t>hét:</w:t>
      </w:r>
      <w:r w:rsidR="00D24A30">
        <w:rPr>
          <w:b/>
          <w:bCs/>
        </w:rPr>
        <w:t xml:space="preserve"> </w:t>
      </w:r>
      <w:r w:rsidR="00D24A30">
        <w:t>Felhasználók mozgásának becslésére alkalmazott módszerek kiértékelése és összehasonlítása.</w:t>
      </w:r>
    </w:p>
    <w:p w14:paraId="7BCB2099" w14:textId="77777777" w:rsidR="006D4348" w:rsidRDefault="006D4348" w:rsidP="00FF49A4">
      <w:pPr>
        <w:jc w:val="left"/>
      </w:pPr>
    </w:p>
    <w:p w14:paraId="7AA34E31" w14:textId="77777777" w:rsidR="00D24A30" w:rsidRDefault="00D24A30" w:rsidP="00FF49A4">
      <w:pPr>
        <w:jc w:val="left"/>
      </w:pPr>
    </w:p>
    <w:p w14:paraId="10558CDA" w14:textId="3AAE8BE9" w:rsidR="00D24A30" w:rsidRDefault="00D24A30" w:rsidP="006D4348">
      <w:pPr>
        <w:jc w:val="left"/>
      </w:pPr>
      <w:r w:rsidRPr="00D24A30">
        <w:rPr>
          <w:b/>
          <w:bCs/>
        </w:rPr>
        <w:t xml:space="preserve">6-7. </w:t>
      </w:r>
      <w:r>
        <w:rPr>
          <w:b/>
          <w:bCs/>
        </w:rPr>
        <w:t xml:space="preserve">oktatási </w:t>
      </w:r>
      <w:r w:rsidRPr="00D24A30">
        <w:rPr>
          <w:b/>
          <w:bCs/>
        </w:rPr>
        <w:t>hét:</w:t>
      </w:r>
      <w:r>
        <w:t xml:space="preserve"> Mozgás-előrejelzés beépítése az ILP modellbe. Predikció és biztos tudás</w:t>
      </w:r>
      <w:r w:rsidR="003576F0">
        <w:t xml:space="preserve"> alkalmazásának vizsgálata;</w:t>
      </w:r>
      <w:r>
        <w:t xml:space="preserve"> összehasonlítás előre legenerált lépéssorozaton.</w:t>
      </w:r>
    </w:p>
    <w:p w14:paraId="29AAD9AA" w14:textId="75200822" w:rsidR="00D24A30" w:rsidRDefault="00D24A30" w:rsidP="00FF49A4">
      <w:pPr>
        <w:jc w:val="left"/>
      </w:pPr>
      <w:r w:rsidRPr="00172758">
        <w:rPr>
          <w:b/>
          <w:bCs/>
        </w:rPr>
        <w:lastRenderedPageBreak/>
        <w:t>8-10. oktatási hét:</w:t>
      </w:r>
      <w:r>
        <w:t xml:space="preserve"> A </w:t>
      </w:r>
      <w:r w:rsidR="003576F0">
        <w:t xml:space="preserve">predikció hatása a hálózat fogyasztására és </w:t>
      </w:r>
      <w:r w:rsidR="00125EC3">
        <w:t xml:space="preserve">a </w:t>
      </w:r>
      <w:r w:rsidR="0024120D">
        <w:t xml:space="preserve">felhasználók </w:t>
      </w:r>
      <w:r w:rsidR="00125EC3">
        <w:t>mobilitásának hatékony kezelésére; összehasonlítás a predikció nélküli működéssel.</w:t>
      </w:r>
    </w:p>
    <w:p w14:paraId="38ABAD2A" w14:textId="77777777" w:rsidR="006D4348" w:rsidRDefault="006D4348" w:rsidP="00FF49A4">
      <w:pPr>
        <w:jc w:val="left"/>
      </w:pPr>
    </w:p>
    <w:p w14:paraId="4C975E29" w14:textId="77777777" w:rsidR="006D4348" w:rsidRDefault="006D4348" w:rsidP="00FF49A4">
      <w:pPr>
        <w:jc w:val="left"/>
      </w:pPr>
    </w:p>
    <w:p w14:paraId="4F07125C" w14:textId="68E508DE" w:rsidR="00FD313A" w:rsidRDefault="00172758" w:rsidP="00172758">
      <w:pPr>
        <w:pStyle w:val="Szvegtrzs"/>
        <w:ind w:left="0" w:firstLine="810"/>
      </w:pPr>
      <w:r w:rsidRPr="006D4348">
        <w:rPr>
          <w:b/>
          <w:bCs/>
        </w:rPr>
        <w:t>11. oktatási hét:</w:t>
      </w:r>
      <w:r w:rsidRPr="00172758">
        <w:t xml:space="preserve"> Írásbeli beszámoló elkezdése, konzulessel egyeztetése</w:t>
      </w:r>
      <w:r w:rsidR="0024120D">
        <w:t>.</w:t>
      </w:r>
    </w:p>
    <w:p w14:paraId="1A6586FB" w14:textId="77777777" w:rsidR="006D4348" w:rsidRDefault="006D4348" w:rsidP="00172758">
      <w:pPr>
        <w:pStyle w:val="Szvegtrzs"/>
        <w:ind w:left="0" w:firstLine="810"/>
      </w:pPr>
    </w:p>
    <w:p w14:paraId="6ADE9529" w14:textId="77777777" w:rsidR="00172758" w:rsidRPr="00172758" w:rsidRDefault="00172758" w:rsidP="00172758">
      <w:pPr>
        <w:pStyle w:val="Szvegtrzs"/>
        <w:ind w:left="0" w:firstLine="810"/>
      </w:pPr>
    </w:p>
    <w:p w14:paraId="04EB5A31" w14:textId="32C2C8AA" w:rsidR="00172758" w:rsidRDefault="00172758" w:rsidP="00172758">
      <w:pPr>
        <w:pStyle w:val="Szvegtrzs"/>
        <w:ind w:left="810" w:firstLine="0"/>
      </w:pPr>
      <w:r w:rsidRPr="006D4348">
        <w:rPr>
          <w:b/>
          <w:bCs/>
        </w:rPr>
        <w:t>12-13. oktatási hét:</w:t>
      </w:r>
      <w:r>
        <w:t xml:space="preserve"> </w:t>
      </w:r>
      <w:r w:rsidR="0024120D">
        <w:t>Í</w:t>
      </w:r>
      <w:r>
        <w:t>rásbeli beszámoló befejezése, beadása. Szóbeli beszámoló elkezdése</w:t>
      </w:r>
      <w:r w:rsidR="0024120D">
        <w:t>.</w:t>
      </w:r>
    </w:p>
    <w:p w14:paraId="1B44F2D4" w14:textId="77777777" w:rsidR="006D4348" w:rsidRDefault="006D4348" w:rsidP="00172758">
      <w:pPr>
        <w:pStyle w:val="Szvegtrzs"/>
        <w:ind w:left="810" w:firstLine="0"/>
      </w:pPr>
    </w:p>
    <w:p w14:paraId="2EF98DD5" w14:textId="77777777" w:rsidR="00172758" w:rsidRDefault="00172758" w:rsidP="00172758">
      <w:pPr>
        <w:pStyle w:val="Szvegtrzs"/>
        <w:ind w:left="810" w:firstLine="0"/>
      </w:pPr>
    </w:p>
    <w:p w14:paraId="7518F58B" w14:textId="6E4987FD" w:rsidR="00172758" w:rsidRDefault="00172758" w:rsidP="00172758">
      <w:pPr>
        <w:pStyle w:val="Szvegtrzs"/>
        <w:ind w:left="0" w:firstLine="810"/>
      </w:pPr>
      <w:r w:rsidRPr="006D4348">
        <w:rPr>
          <w:b/>
          <w:bCs/>
        </w:rPr>
        <w:t>14. oktatási hét:</w:t>
      </w:r>
      <w:r>
        <w:t xml:space="preserve"> Szóbeli beszámoló előadása a tárgyfelelősnek.</w:t>
      </w:r>
    </w:p>
    <w:sectPr w:rsidR="001727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10" w:right="1134" w:bottom="17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3F3C3" w14:textId="77777777" w:rsidR="0077476B" w:rsidRDefault="0077476B">
      <w:r>
        <w:separator/>
      </w:r>
    </w:p>
  </w:endnote>
  <w:endnote w:type="continuationSeparator" w:id="0">
    <w:p w14:paraId="27D9CBFD" w14:textId="77777777" w:rsidR="0077476B" w:rsidRDefault="00774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FreeSans">
    <w:altName w:val="Sylfaen"/>
    <w:charset w:val="00"/>
    <w:family w:val="swiss"/>
    <w:pitch w:val="variable"/>
    <w:sig w:usb0="E4838EFF" w:usb1="4200FDFF" w:usb2="000030A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1CD5" w14:textId="77777777" w:rsidR="00FD313A" w:rsidRDefault="00FD31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5960" w14:textId="77777777" w:rsidR="00FD313A" w:rsidRDefault="00FD313A">
    <w:pPr>
      <w:pStyle w:val="llb"/>
    </w:pPr>
    <w:r>
      <w:fldChar w:fldCharType="begin"/>
    </w:r>
    <w:r>
      <w:instrText xml:space="preserve"> PAGE </w:instrText>
    </w:r>
    <w:r>
      <w:fldChar w:fldCharType="separate"/>
    </w:r>
    <w:r w:rsidR="00BF1B82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DE5E4" w14:textId="77777777" w:rsidR="00FD313A" w:rsidRDefault="00FD31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EF10B" w14:textId="77777777" w:rsidR="0077476B" w:rsidRDefault="0077476B">
      <w:r>
        <w:separator/>
      </w:r>
    </w:p>
  </w:footnote>
  <w:footnote w:type="continuationSeparator" w:id="0">
    <w:p w14:paraId="2E90A1C2" w14:textId="77777777" w:rsidR="0077476B" w:rsidRDefault="00774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68102" w14:textId="77777777" w:rsidR="00FD313A" w:rsidRDefault="00FD313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F7C1C" w14:textId="779FF430" w:rsidR="00FD313A" w:rsidRDefault="00280E74">
    <w:pPr>
      <w:pStyle w:val="lfej"/>
    </w:pPr>
    <w:r>
      <w:t>Vörös Vilmos (HW921K)</w:t>
    </w:r>
    <w:r w:rsidR="00894DAF">
      <w:tab/>
    </w:r>
    <w:r w:rsidR="00894DAF">
      <w:tab/>
      <w:t>20</w:t>
    </w:r>
    <w:r>
      <w:t>24</w:t>
    </w:r>
    <w:r w:rsidR="00FD313A">
      <w:t>-</w:t>
    </w:r>
    <w:r>
      <w:t>02</w:t>
    </w:r>
    <w:r w:rsidR="00FD313A">
      <w:t>-</w:t>
    </w:r>
    <w:r>
      <w:t>26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92FD" w14:textId="77777777" w:rsidR="00FD313A" w:rsidRDefault="00FD31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Cmsor1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C107C15"/>
    <w:multiLevelType w:val="multilevel"/>
    <w:tmpl w:val="329635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FF120A"/>
    <w:multiLevelType w:val="hybridMultilevel"/>
    <w:tmpl w:val="D87C9BE8"/>
    <w:lvl w:ilvl="0" w:tplc="CCC41326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29" w:hanging="360"/>
      </w:pPr>
    </w:lvl>
    <w:lvl w:ilvl="2" w:tplc="040E001B" w:tentative="1">
      <w:start w:val="1"/>
      <w:numFmt w:val="lowerRoman"/>
      <w:lvlText w:val="%3."/>
      <w:lvlJc w:val="right"/>
      <w:pPr>
        <w:ind w:left="2549" w:hanging="180"/>
      </w:pPr>
    </w:lvl>
    <w:lvl w:ilvl="3" w:tplc="040E000F" w:tentative="1">
      <w:start w:val="1"/>
      <w:numFmt w:val="decimal"/>
      <w:lvlText w:val="%4."/>
      <w:lvlJc w:val="left"/>
      <w:pPr>
        <w:ind w:left="3269" w:hanging="360"/>
      </w:pPr>
    </w:lvl>
    <w:lvl w:ilvl="4" w:tplc="040E0019" w:tentative="1">
      <w:start w:val="1"/>
      <w:numFmt w:val="lowerLetter"/>
      <w:lvlText w:val="%5."/>
      <w:lvlJc w:val="left"/>
      <w:pPr>
        <w:ind w:left="3989" w:hanging="360"/>
      </w:pPr>
    </w:lvl>
    <w:lvl w:ilvl="5" w:tplc="040E001B" w:tentative="1">
      <w:start w:val="1"/>
      <w:numFmt w:val="lowerRoman"/>
      <w:lvlText w:val="%6."/>
      <w:lvlJc w:val="right"/>
      <w:pPr>
        <w:ind w:left="4709" w:hanging="180"/>
      </w:pPr>
    </w:lvl>
    <w:lvl w:ilvl="6" w:tplc="040E000F" w:tentative="1">
      <w:start w:val="1"/>
      <w:numFmt w:val="decimal"/>
      <w:lvlText w:val="%7."/>
      <w:lvlJc w:val="left"/>
      <w:pPr>
        <w:ind w:left="5429" w:hanging="360"/>
      </w:pPr>
    </w:lvl>
    <w:lvl w:ilvl="7" w:tplc="040E0019" w:tentative="1">
      <w:start w:val="1"/>
      <w:numFmt w:val="lowerLetter"/>
      <w:lvlText w:val="%8."/>
      <w:lvlJc w:val="left"/>
      <w:pPr>
        <w:ind w:left="6149" w:hanging="360"/>
      </w:pPr>
    </w:lvl>
    <w:lvl w:ilvl="8" w:tplc="040E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5" w15:restartNumberingAfterBreak="0">
    <w:nsid w:val="1B0A076B"/>
    <w:multiLevelType w:val="hybridMultilevel"/>
    <w:tmpl w:val="A7C833C2"/>
    <w:lvl w:ilvl="0" w:tplc="040E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6" w15:restartNumberingAfterBreak="0">
    <w:nsid w:val="62FB786A"/>
    <w:multiLevelType w:val="hybridMultilevel"/>
    <w:tmpl w:val="A718AF30"/>
    <w:lvl w:ilvl="0" w:tplc="040E000F">
      <w:start w:val="1"/>
      <w:numFmt w:val="decimal"/>
      <w:lvlText w:val="%1."/>
      <w:lvlJc w:val="left"/>
      <w:pPr>
        <w:ind w:left="1492" w:hanging="360"/>
      </w:pPr>
    </w:lvl>
    <w:lvl w:ilvl="1" w:tplc="040E0019" w:tentative="1">
      <w:start w:val="1"/>
      <w:numFmt w:val="lowerLetter"/>
      <w:lvlText w:val="%2."/>
      <w:lvlJc w:val="left"/>
      <w:pPr>
        <w:ind w:left="2212" w:hanging="360"/>
      </w:pPr>
    </w:lvl>
    <w:lvl w:ilvl="2" w:tplc="040E001B" w:tentative="1">
      <w:start w:val="1"/>
      <w:numFmt w:val="lowerRoman"/>
      <w:lvlText w:val="%3."/>
      <w:lvlJc w:val="right"/>
      <w:pPr>
        <w:ind w:left="2932" w:hanging="180"/>
      </w:pPr>
    </w:lvl>
    <w:lvl w:ilvl="3" w:tplc="040E000F" w:tentative="1">
      <w:start w:val="1"/>
      <w:numFmt w:val="decimal"/>
      <w:lvlText w:val="%4."/>
      <w:lvlJc w:val="left"/>
      <w:pPr>
        <w:ind w:left="3652" w:hanging="360"/>
      </w:pPr>
    </w:lvl>
    <w:lvl w:ilvl="4" w:tplc="040E0019" w:tentative="1">
      <w:start w:val="1"/>
      <w:numFmt w:val="lowerLetter"/>
      <w:lvlText w:val="%5."/>
      <w:lvlJc w:val="left"/>
      <w:pPr>
        <w:ind w:left="4372" w:hanging="360"/>
      </w:pPr>
    </w:lvl>
    <w:lvl w:ilvl="5" w:tplc="040E001B" w:tentative="1">
      <w:start w:val="1"/>
      <w:numFmt w:val="lowerRoman"/>
      <w:lvlText w:val="%6."/>
      <w:lvlJc w:val="right"/>
      <w:pPr>
        <w:ind w:left="5092" w:hanging="180"/>
      </w:pPr>
    </w:lvl>
    <w:lvl w:ilvl="6" w:tplc="040E000F" w:tentative="1">
      <w:start w:val="1"/>
      <w:numFmt w:val="decimal"/>
      <w:lvlText w:val="%7."/>
      <w:lvlJc w:val="left"/>
      <w:pPr>
        <w:ind w:left="5812" w:hanging="360"/>
      </w:pPr>
    </w:lvl>
    <w:lvl w:ilvl="7" w:tplc="040E0019" w:tentative="1">
      <w:start w:val="1"/>
      <w:numFmt w:val="lowerLetter"/>
      <w:lvlText w:val="%8."/>
      <w:lvlJc w:val="left"/>
      <w:pPr>
        <w:ind w:left="6532" w:hanging="360"/>
      </w:pPr>
    </w:lvl>
    <w:lvl w:ilvl="8" w:tplc="040E001B" w:tentative="1">
      <w:start w:val="1"/>
      <w:numFmt w:val="lowerRoman"/>
      <w:lvlText w:val="%9."/>
      <w:lvlJc w:val="right"/>
      <w:pPr>
        <w:ind w:left="7252" w:hanging="180"/>
      </w:pPr>
    </w:lvl>
  </w:abstractNum>
  <w:num w:numId="1" w16cid:durableId="1268004147">
    <w:abstractNumId w:val="0"/>
  </w:num>
  <w:num w:numId="2" w16cid:durableId="2070766213">
    <w:abstractNumId w:val="1"/>
  </w:num>
  <w:num w:numId="3" w16cid:durableId="1749570967">
    <w:abstractNumId w:val="2"/>
  </w:num>
  <w:num w:numId="4" w16cid:durableId="130246891">
    <w:abstractNumId w:val="0"/>
  </w:num>
  <w:num w:numId="5" w16cid:durableId="1179083707">
    <w:abstractNumId w:val="3"/>
  </w:num>
  <w:num w:numId="6" w16cid:durableId="1403330874">
    <w:abstractNumId w:val="5"/>
  </w:num>
  <w:num w:numId="7" w16cid:durableId="374427488">
    <w:abstractNumId w:val="6"/>
  </w:num>
  <w:num w:numId="8" w16cid:durableId="475226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FC"/>
    <w:rsid w:val="000759A5"/>
    <w:rsid w:val="000A3B30"/>
    <w:rsid w:val="000C3F9A"/>
    <w:rsid w:val="000C6BB7"/>
    <w:rsid w:val="00125EC3"/>
    <w:rsid w:val="00172758"/>
    <w:rsid w:val="001A47FA"/>
    <w:rsid w:val="001D323C"/>
    <w:rsid w:val="001F43FB"/>
    <w:rsid w:val="00227C51"/>
    <w:rsid w:val="0024120D"/>
    <w:rsid w:val="00270700"/>
    <w:rsid w:val="00280E74"/>
    <w:rsid w:val="002D42F0"/>
    <w:rsid w:val="003237DE"/>
    <w:rsid w:val="003576F0"/>
    <w:rsid w:val="003905DF"/>
    <w:rsid w:val="0039232A"/>
    <w:rsid w:val="00455B69"/>
    <w:rsid w:val="004A39DC"/>
    <w:rsid w:val="004E66E3"/>
    <w:rsid w:val="004F75D4"/>
    <w:rsid w:val="00501F2E"/>
    <w:rsid w:val="005F209E"/>
    <w:rsid w:val="00680DA2"/>
    <w:rsid w:val="006971C3"/>
    <w:rsid w:val="006D4348"/>
    <w:rsid w:val="006F3D23"/>
    <w:rsid w:val="007548A0"/>
    <w:rsid w:val="00761F27"/>
    <w:rsid w:val="0077476B"/>
    <w:rsid w:val="00795C66"/>
    <w:rsid w:val="007A639A"/>
    <w:rsid w:val="00826473"/>
    <w:rsid w:val="00894DAF"/>
    <w:rsid w:val="008C52E4"/>
    <w:rsid w:val="00941BE6"/>
    <w:rsid w:val="00970099"/>
    <w:rsid w:val="009F7DA8"/>
    <w:rsid w:val="00A330DE"/>
    <w:rsid w:val="00A95226"/>
    <w:rsid w:val="00AC7809"/>
    <w:rsid w:val="00B12310"/>
    <w:rsid w:val="00BF1B82"/>
    <w:rsid w:val="00CC1960"/>
    <w:rsid w:val="00D108D3"/>
    <w:rsid w:val="00D24A30"/>
    <w:rsid w:val="00DC6D09"/>
    <w:rsid w:val="00DF34E7"/>
    <w:rsid w:val="00E560FC"/>
    <w:rsid w:val="00F37D68"/>
    <w:rsid w:val="00FD313A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162CEC"/>
  <w15:docId w15:val="{A0405E19-ECED-48B0-9D6D-CF318D51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27C51"/>
    <w:pPr>
      <w:widowControl w:val="0"/>
      <w:suppressAutoHyphens/>
      <w:ind w:left="346" w:firstLine="403"/>
      <w:jc w:val="both"/>
    </w:pPr>
    <w:rPr>
      <w:rFonts w:eastAsia="DejaVu Sans" w:cs="FreeSans"/>
      <w:kern w:val="1"/>
      <w:sz w:val="24"/>
      <w:szCs w:val="24"/>
      <w:lang w:eastAsia="hi-IN" w:bidi="hi-IN"/>
    </w:rPr>
  </w:style>
  <w:style w:type="paragraph" w:styleId="Cmsor1">
    <w:name w:val="heading 1"/>
    <w:basedOn w:val="Cmsor"/>
    <w:next w:val="Cmsor2"/>
    <w:qFormat/>
    <w:rsid w:val="00227C51"/>
    <w:pPr>
      <w:numPr>
        <w:numId w:val="1"/>
      </w:numPr>
      <w:spacing w:before="238" w:after="119"/>
      <w:ind w:left="289" w:firstLine="0"/>
      <w:jc w:val="center"/>
      <w:outlineLvl w:val="0"/>
    </w:pPr>
    <w:rPr>
      <w:b/>
      <w:bCs/>
      <w:szCs w:val="32"/>
    </w:rPr>
  </w:style>
  <w:style w:type="paragraph" w:styleId="Cmsor2">
    <w:name w:val="heading 2"/>
    <w:basedOn w:val="Norml"/>
    <w:next w:val="Szvegtrzs"/>
    <w:qFormat/>
    <w:rsid w:val="00227C51"/>
    <w:pPr>
      <w:numPr>
        <w:ilvl w:val="1"/>
        <w:numId w:val="1"/>
      </w:numPr>
      <w:spacing w:before="119"/>
      <w:outlineLvl w:val="1"/>
    </w:pPr>
    <w:rPr>
      <w:rFonts w:ascii="Arial" w:hAnsi="Arial" w:cs="Arial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Lbjegyzet-karakterek">
    <w:name w:val="Lábjegyzet-karakterek"/>
    <w:rPr>
      <w:rFonts w:cs="Times New Roman"/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4z0">
    <w:name w:val="WW8Num4z0"/>
    <w:rPr>
      <w:rFonts w:cs="Times New Roman"/>
    </w:rPr>
  </w:style>
  <w:style w:type="character" w:styleId="Vgjegyzet-hivatkozs">
    <w:name w:val="endnote reference"/>
    <w:rPr>
      <w:vertAlign w:val="superscript"/>
    </w:rPr>
  </w:style>
  <w:style w:type="character" w:customStyle="1" w:styleId="Vgjegyzet-karakterek">
    <w:name w:val="Végjegyzet-karakterek"/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</w:style>
  <w:style w:type="paragraph" w:styleId="Lista">
    <w:name w:val="List"/>
    <w:basedOn w:val="Szvegtrzs"/>
  </w:style>
  <w:style w:type="paragraph" w:customStyle="1" w:styleId="Felirat">
    <w:name w:val="Felirat"/>
    <w:basedOn w:val="Norml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pPr>
      <w:suppressLineNumbers/>
    </w:pPr>
  </w:style>
  <w:style w:type="paragraph" w:customStyle="1" w:styleId="Fedlapcim">
    <w:name w:val="Fedlap cim"/>
    <w:basedOn w:val="Cmsor1"/>
    <w:pPr>
      <w:numPr>
        <w:numId w:val="0"/>
      </w:numPr>
      <w:ind w:left="288"/>
    </w:pPr>
    <w:rPr>
      <w:sz w:val="48"/>
    </w:rPr>
  </w:style>
  <w:style w:type="paragraph" w:customStyle="1" w:styleId="Tblzattartalom">
    <w:name w:val="Táblázattartalom"/>
    <w:basedOn w:val="Norml"/>
    <w:pPr>
      <w:suppressLineNumbers/>
    </w:pPr>
    <w:rPr>
      <w:sz w:val="28"/>
    </w:r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Fedlapcim2">
    <w:name w:val="Fedlap cim 2"/>
    <w:basedOn w:val="Fedlapcim"/>
    <w:next w:val="Norml"/>
    <w:rPr>
      <w:sz w:val="36"/>
    </w:rPr>
  </w:style>
  <w:style w:type="paragraph" w:customStyle="1" w:styleId="Fedlapcim3">
    <w:name w:val="Fedlap cim 3"/>
    <w:basedOn w:val="Fedlapcim2"/>
    <w:next w:val="Norml"/>
    <w:rPr>
      <w:sz w:val="28"/>
    </w:rPr>
  </w:style>
  <w:style w:type="paragraph" w:styleId="Lbjegyzetszveg">
    <w:name w:val="footnote text"/>
    <w:basedOn w:val="Norml"/>
    <w:pPr>
      <w:suppressLineNumbers/>
      <w:ind w:left="283" w:hanging="283"/>
    </w:pPr>
    <w:rPr>
      <w:sz w:val="20"/>
      <w:szCs w:val="20"/>
    </w:rPr>
  </w:style>
  <w:style w:type="paragraph" w:customStyle="1" w:styleId="ListBullet21">
    <w:name w:val="List Bullet 21"/>
    <w:basedOn w:val="Norml"/>
    <w:pPr>
      <w:tabs>
        <w:tab w:val="left" w:pos="360"/>
      </w:tabs>
      <w:ind w:left="360" w:hanging="360"/>
    </w:pPr>
  </w:style>
  <w:style w:type="paragraph" w:styleId="lfej">
    <w:name w:val="header"/>
    <w:basedOn w:val="Norml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paragraph" w:styleId="llb">
    <w:name w:val="footer"/>
    <w:basedOn w:val="Norml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paragraph" w:customStyle="1" w:styleId="Caption1">
    <w:name w:val="Caption1"/>
    <w:basedOn w:val="Norml"/>
    <w:next w:val="Norml"/>
    <w:pPr>
      <w:spacing w:before="120" w:after="120"/>
    </w:pPr>
    <w:rPr>
      <w:b/>
      <w:bCs/>
      <w:sz w:val="20"/>
      <w:szCs w:val="20"/>
    </w:rPr>
  </w:style>
  <w:style w:type="paragraph" w:customStyle="1" w:styleId="tblzat">
    <w:name w:val="táblázat"/>
    <w:basedOn w:val="Felirat"/>
  </w:style>
  <w:style w:type="table" w:styleId="Rcsostblzat">
    <w:name w:val="Table Grid"/>
    <w:basedOn w:val="Normltblzat"/>
    <w:uiPriority w:val="59"/>
    <w:rsid w:val="001A47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Contents">
    <w:name w:val="Table Contents"/>
    <w:basedOn w:val="Norml"/>
    <w:uiPriority w:val="99"/>
    <w:rsid w:val="000759A5"/>
    <w:pPr>
      <w:widowControl/>
      <w:suppressAutoHyphens w:val="0"/>
      <w:autoSpaceDE w:val="0"/>
      <w:autoSpaceDN w:val="0"/>
      <w:adjustRightInd w:val="0"/>
      <w:ind w:left="0" w:firstLine="0"/>
      <w:jc w:val="left"/>
    </w:pPr>
    <w:rPr>
      <w:rFonts w:eastAsia="Times New Roman" w:cs="Times New Roman"/>
      <w:kern w:val="0"/>
      <w:sz w:val="28"/>
      <w:lang w:bidi="ar-SA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A330DE"/>
    <w:rPr>
      <w:rFonts w:cs="Mangal"/>
      <w:sz w:val="20"/>
      <w:szCs w:val="18"/>
    </w:rPr>
  </w:style>
  <w:style w:type="character" w:customStyle="1" w:styleId="VgjegyzetszvegeChar">
    <w:name w:val="Végjegyzet szövege Char"/>
    <w:link w:val="Vgjegyzetszvege"/>
    <w:uiPriority w:val="99"/>
    <w:semiHidden/>
    <w:rsid w:val="00A330DE"/>
    <w:rPr>
      <w:rFonts w:eastAsia="DejaVu Sans" w:cs="Mangal"/>
      <w:kern w:val="1"/>
      <w:szCs w:val="18"/>
      <w:lang w:val="hu-HU" w:eastAsia="hi-IN" w:bidi="hi-IN"/>
    </w:rPr>
  </w:style>
  <w:style w:type="paragraph" w:styleId="Kpalrs">
    <w:name w:val="caption"/>
    <w:basedOn w:val="Norml"/>
    <w:next w:val="Norml"/>
    <w:uiPriority w:val="35"/>
    <w:unhideWhenUsed/>
    <w:qFormat/>
    <w:rsid w:val="00826473"/>
    <w:rPr>
      <w:rFonts w:cs="Mangal"/>
      <w:b/>
      <w:bCs/>
      <w:sz w:val="20"/>
      <w:szCs w:val="18"/>
    </w:rPr>
  </w:style>
  <w:style w:type="paragraph" w:styleId="Listaszerbekezds">
    <w:name w:val="List Paragraph"/>
    <w:basedOn w:val="Norml"/>
    <w:uiPriority w:val="34"/>
    <w:qFormat/>
    <w:rsid w:val="00280E7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73D5A1C-2005-4C03-B036-D6D4EAA2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171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Csikor</dc:creator>
  <cp:keywords/>
  <cp:lastModifiedBy>Vilmos Vörös</cp:lastModifiedBy>
  <cp:revision>7</cp:revision>
  <cp:lastPrinted>1899-12-31T23:00:00Z</cp:lastPrinted>
  <dcterms:created xsi:type="dcterms:W3CDTF">2024-02-26T21:44:00Z</dcterms:created>
  <dcterms:modified xsi:type="dcterms:W3CDTF">2024-02-28T07:51:00Z</dcterms:modified>
</cp:coreProperties>
</file>